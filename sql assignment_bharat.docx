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62DB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1.SELECT 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table_</w:t>
      </w:r>
      <w:proofErr w:type="gramStart"/>
      <w:r w:rsidRPr="00BC1457">
        <w:rPr>
          <w:rFonts w:ascii="Arial" w:eastAsia="Times New Roman" w:hAnsi="Arial" w:cs="Arial"/>
          <w:color w:val="000000"/>
          <w:lang w:val="en-IN" w:eastAsia="en-IN"/>
        </w:rPr>
        <w:t>name,column</w:t>
      </w:r>
      <w:proofErr w:type="gramEnd"/>
      <w:r w:rsidRPr="00BC1457">
        <w:rPr>
          <w:rFonts w:ascii="Arial" w:eastAsia="Times New Roman" w:hAnsi="Arial" w:cs="Arial"/>
          <w:color w:val="000000"/>
          <w:lang w:val="en-IN" w:eastAsia="en-IN"/>
        </w:rPr>
        <w:t>_name,data_type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information_schema.columns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 WHERE 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table_name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 IN ('campus','foodItems','members','orderLine','orders','position','prices') ORDER BY 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table_name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 ASC;</w:t>
      </w:r>
    </w:p>
    <w:p w14:paraId="247E5E5A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EF660AA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2.Select orders."OrderID",orders."OrderDate",members."LastName",members."FirstName",campus."CampusName","foodItems"."FoodItemName",prices."MealType",prices."MealPrice","orderLine"."Quantity",prices."MealPrice"*"orderLine"."Quantity" as 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totalprice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 FROM "campus"  inner join members on campus."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CampusID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members."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CampusID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inner join orders on orders."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MemberID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members."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MemberID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inner join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orderLine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on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orderLine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orders."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inner join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foodItems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on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orderLine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FoodItemsID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foodItems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inner join prices on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foodItems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FoodItemTypeID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"=prices."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FoodItemTypeID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order by orders."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";</w:t>
      </w:r>
    </w:p>
    <w:p w14:paraId="6CE7158C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329A1C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C1457">
        <w:rPr>
          <w:rFonts w:ascii="Arial" w:eastAsia="Times New Roman" w:hAnsi="Arial" w:cs="Arial"/>
          <w:color w:val="000000"/>
          <w:lang w:val="en-IN" w:eastAsia="en-IN"/>
        </w:rPr>
        <w:t>3.Select members."MemberID",orders."OrderID","foodItems"."FoodItemID","foodItems"."FoodItemName",members."ContractDuration"  FROM "members"  inner join orders on orders."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MemberID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members."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MemberID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inner join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orderLine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on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orderLine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orders."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inner join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foodItems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on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orderLine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FoodItemsID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foodItems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inner join prices on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foodItems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FoodItemTypeID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"=prices."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FoodItemTypeID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where members."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ContractDuration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&gt; (select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ContractDuration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" from members where 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members."FirstName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'House</w:t>
      </w:r>
      <w:proofErr w:type="gramStart"/>
      <w:r w:rsidRPr="00BC1457">
        <w:rPr>
          <w:rFonts w:ascii="Arial" w:eastAsia="Times New Roman" w:hAnsi="Arial" w:cs="Arial"/>
          <w:color w:val="000000"/>
          <w:lang w:val="en-IN" w:eastAsia="en-IN"/>
        </w:rPr>
        <w:t>' )</w:t>
      </w:r>
      <w:proofErr w:type="gram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 order by orders."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OrderID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;</w:t>
      </w:r>
    </w:p>
    <w:p w14:paraId="484F26EC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F95043A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C1457">
        <w:rPr>
          <w:rFonts w:ascii="Arial" w:eastAsia="Times New Roman" w:hAnsi="Arial" w:cs="Arial"/>
          <w:color w:val="000000"/>
          <w:lang w:val="en-IN" w:eastAsia="en-IN"/>
        </w:rPr>
        <w:t>4. Select f."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FoodItemName</w:t>
      </w:r>
      <w:proofErr w:type="spellEnd"/>
      <w:proofErr w:type="gramStart"/>
      <w:r w:rsidRPr="00BC1457">
        <w:rPr>
          <w:rFonts w:ascii="Arial" w:eastAsia="Times New Roman" w:hAnsi="Arial" w:cs="Arial"/>
          <w:color w:val="000000"/>
          <w:lang w:val="en-IN" w:eastAsia="en-IN"/>
        </w:rPr>
        <w:t>",p.</w:t>
      </w:r>
      <w:proofErr w:type="gramEnd"/>
      <w:r w:rsidRPr="00BC1457">
        <w:rPr>
          <w:rFonts w:ascii="Arial" w:eastAsia="Times New Roman" w:hAnsi="Arial" w:cs="Arial"/>
          <w:color w:val="000000"/>
          <w:lang w:val="en-IN" w:eastAsia="en-IN"/>
        </w:rPr>
        <w:t>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MealType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",p."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MealPrice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From 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foodItems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" f inner join prices 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p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 on f."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FoodItemTypeID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p."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FoodItemTypeID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where p."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MealType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"&lt;&gt;'Beer/Wine' order by p."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MealPrice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";</w:t>
      </w:r>
    </w:p>
    <w:p w14:paraId="32CFEC67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AD0242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C1457">
        <w:rPr>
          <w:rFonts w:ascii="Arial" w:eastAsia="Times New Roman" w:hAnsi="Arial" w:cs="Arial"/>
          <w:color w:val="000000"/>
          <w:lang w:val="en-IN" w:eastAsia="en-IN"/>
        </w:rPr>
        <w:t>5.SELECT m."LastName</w:t>
      </w:r>
      <w:proofErr w:type="gramStart"/>
      <w:r w:rsidRPr="00BC1457">
        <w:rPr>
          <w:rFonts w:ascii="Arial" w:eastAsia="Times New Roman" w:hAnsi="Arial" w:cs="Arial"/>
          <w:color w:val="000000"/>
          <w:lang w:val="en-IN" w:eastAsia="en-IN"/>
        </w:rPr>
        <w:t>",m.</w:t>
      </w:r>
      <w:proofErr w:type="gram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"FirstName",p."Position",c."CampusName",(p."YearlyMembershipFee"*(1-c."CampusDiscount")/12) as 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monthlydue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 FROM campus c inner join members m on m."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CampusID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c."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CampusID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inner join position p on m."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PositionID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= p."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PositionID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order by c."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CampusName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 xml:space="preserve">" 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DESC,m."FirstName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ASC;</w:t>
      </w:r>
    </w:p>
    <w:p w14:paraId="213C8BD3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ACCDC38" w14:textId="77777777" w:rsidR="00BC1457" w:rsidRPr="00BC1457" w:rsidRDefault="00BC1457" w:rsidP="00BC145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C1457">
        <w:rPr>
          <w:rFonts w:ascii="Arial" w:eastAsia="Times New Roman" w:hAnsi="Arial" w:cs="Arial"/>
          <w:color w:val="000000"/>
          <w:lang w:val="en-IN" w:eastAsia="en-IN"/>
        </w:rPr>
        <w:t>6.select m."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MemberID</w:t>
      </w:r>
      <w:proofErr w:type="spellEnd"/>
      <w:proofErr w:type="gramStart"/>
      <w:r w:rsidRPr="00BC1457">
        <w:rPr>
          <w:rFonts w:ascii="Arial" w:eastAsia="Times New Roman" w:hAnsi="Arial" w:cs="Arial"/>
          <w:color w:val="000000"/>
          <w:lang w:val="en-IN" w:eastAsia="en-IN"/>
        </w:rPr>
        <w:t>",m.</w:t>
      </w:r>
      <w:proofErr w:type="gramEnd"/>
      <w:r w:rsidRPr="00BC1457">
        <w:rPr>
          <w:rFonts w:ascii="Arial" w:eastAsia="Times New Roman" w:hAnsi="Arial" w:cs="Arial"/>
          <w:color w:val="000000"/>
          <w:lang w:val="en-IN" w:eastAsia="en-IN"/>
        </w:rPr>
        <w:t>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ContractDuration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", rank() over(partition by m."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ContractDuration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 order by m."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MemberID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") from members m order by m."</w:t>
      </w:r>
      <w:proofErr w:type="spellStart"/>
      <w:r w:rsidRPr="00BC1457">
        <w:rPr>
          <w:rFonts w:ascii="Arial" w:eastAsia="Times New Roman" w:hAnsi="Arial" w:cs="Arial"/>
          <w:color w:val="000000"/>
          <w:lang w:val="en-IN" w:eastAsia="en-IN"/>
        </w:rPr>
        <w:t>MemberID</w:t>
      </w:r>
      <w:proofErr w:type="spellEnd"/>
      <w:r w:rsidRPr="00BC1457">
        <w:rPr>
          <w:rFonts w:ascii="Arial" w:eastAsia="Times New Roman" w:hAnsi="Arial" w:cs="Arial"/>
          <w:color w:val="000000"/>
          <w:lang w:val="en-IN" w:eastAsia="en-IN"/>
        </w:rPr>
        <w:t>";</w:t>
      </w:r>
    </w:p>
    <w:p w14:paraId="6BB4FCEA" w14:textId="77777777"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57"/>
    <w:rsid w:val="00645252"/>
    <w:rsid w:val="006D3D74"/>
    <w:rsid w:val="00A9204E"/>
    <w:rsid w:val="00BC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CE0F"/>
  <w15:chartTrackingRefBased/>
  <w15:docId w15:val="{3880A1A9-3076-4827-A9C4-8D513CD0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rmalWeb">
    <w:name w:val="Normal (Web)"/>
    <w:basedOn w:val="Normal"/>
    <w:uiPriority w:val="99"/>
    <w:semiHidden/>
    <w:unhideWhenUsed/>
    <w:rsid w:val="00BC14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HYD0</cp:lastModifiedBy>
  <cp:revision>1</cp:revision>
  <dcterms:created xsi:type="dcterms:W3CDTF">2018-01-24T05:32:00Z</dcterms:created>
  <dcterms:modified xsi:type="dcterms:W3CDTF">2018-01-24T05:33:00Z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